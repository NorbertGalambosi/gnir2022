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53024" w14:textId="77777777" w:rsidR="006C59EA" w:rsidRDefault="00FF6681">
      <w:pPr>
        <w:spacing w:before="58"/>
        <w:ind w:left="11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VVS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ct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3.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b/>
          <w:sz w:val="24"/>
          <w:szCs w:val="24"/>
        </w:rPr>
        <w:t xml:space="preserve">a                                                          </w:t>
      </w:r>
      <w:r>
        <w:rPr>
          <w:rFonts w:ascii="Calibri" w:eastAsia="Calibri" w:hAnsi="Calibri" w:cs="Calibri"/>
          <w:b/>
          <w:spacing w:val="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ică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Româ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ă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2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2"/>
          <w:sz w:val="24"/>
          <w:szCs w:val="24"/>
        </w:rPr>
        <w:t>1</w:t>
      </w:r>
      <w:r>
        <w:rPr>
          <w:rFonts w:ascii="Calibri" w:eastAsia="Calibri" w:hAnsi="Calibri" w:cs="Calibri"/>
          <w:spacing w:val="1"/>
          <w:sz w:val="24"/>
          <w:szCs w:val="24"/>
        </w:rPr>
        <w:t>7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pacing w:val="1"/>
          <w:sz w:val="24"/>
          <w:szCs w:val="24"/>
        </w:rPr>
        <w:t>20</w:t>
      </w:r>
      <w:r>
        <w:rPr>
          <w:rFonts w:ascii="Calibri" w:eastAsia="Calibri" w:hAnsi="Calibri" w:cs="Calibri"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spacing w:val="1"/>
          <w:sz w:val="24"/>
          <w:szCs w:val="24"/>
        </w:rPr>
        <w:t>8/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rFonts w:ascii="Calibri" w:eastAsia="Calibri" w:hAnsi="Calibri" w:cs="Calibri"/>
          <w:spacing w:val="1"/>
          <w:sz w:val="24"/>
          <w:szCs w:val="24"/>
        </w:rPr>
        <w:t>S1</w:t>
      </w:r>
      <w:r>
        <w:rPr>
          <w:rFonts w:ascii="Calibri" w:eastAsia="Calibri" w:hAnsi="Calibri" w:cs="Calibri"/>
          <w:sz w:val="24"/>
          <w:szCs w:val="24"/>
        </w:rPr>
        <w:t>2</w:t>
      </w:r>
    </w:p>
    <w:p w14:paraId="7AA4A4F3" w14:textId="77777777" w:rsidR="006C59EA" w:rsidRDefault="006C59EA">
      <w:pPr>
        <w:spacing w:before="8" w:line="140" w:lineRule="exact"/>
        <w:rPr>
          <w:sz w:val="15"/>
          <w:szCs w:val="15"/>
        </w:rPr>
      </w:pPr>
    </w:p>
    <w:p w14:paraId="1958F03F" w14:textId="77777777" w:rsidR="006C59EA" w:rsidRDefault="00FF6681">
      <w:pPr>
        <w:spacing w:line="260" w:lineRule="exact"/>
        <w:ind w:left="112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nţe</w:t>
      </w:r>
      <w:proofErr w:type="spellEnd"/>
    </w:p>
    <w:p w14:paraId="04055F02" w14:textId="77777777" w:rsidR="006C59EA" w:rsidRDefault="006C59EA">
      <w:pPr>
        <w:spacing w:line="200" w:lineRule="exact"/>
      </w:pPr>
    </w:p>
    <w:p w14:paraId="5D1A7317" w14:textId="77777777" w:rsidR="006C59EA" w:rsidRDefault="006C59EA">
      <w:pPr>
        <w:spacing w:before="17" w:line="280" w:lineRule="exact"/>
        <w:rPr>
          <w:sz w:val="28"/>
          <w:szCs w:val="28"/>
        </w:rPr>
      </w:pPr>
    </w:p>
    <w:p w14:paraId="5ABE2F5E" w14:textId="77777777" w:rsidR="006C59EA" w:rsidRDefault="00FF6681">
      <w:pPr>
        <w:spacing w:before="16" w:line="276" w:lineRule="auto"/>
        <w:ind w:left="112" w:right="78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ţi</w:t>
      </w:r>
      <w:proofErr w:type="spellEnd"/>
      <w:r>
        <w:rPr>
          <w:rFonts w:ascii="Calibri" w:eastAsia="Calibri" w:hAnsi="Calibri" w:cs="Calibri"/>
          <w:b/>
          <w:spacing w:val="1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şi</w:t>
      </w:r>
      <w:proofErr w:type="spellEnd"/>
      <w:r>
        <w:rPr>
          <w:rFonts w:ascii="Calibri" w:eastAsia="Calibri" w:hAnsi="Calibri" w:cs="Calibri"/>
          <w:b/>
          <w:spacing w:val="1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mpl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ţi</w:t>
      </w:r>
      <w:proofErr w:type="spellEnd"/>
      <w:r>
        <w:rPr>
          <w:rFonts w:ascii="Calibri" w:eastAsia="Calibri" w:hAnsi="Calibri" w:cs="Calibri"/>
          <w:b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ap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ţ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b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Ja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pen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u</w:t>
      </w:r>
      <w:proofErr w:type="spellEnd"/>
      <w:r>
        <w:rPr>
          <w:rFonts w:ascii="Calibri" w:eastAsia="Calibri" w:hAnsi="Calibri" w:cs="Calibri"/>
          <w:b/>
          <w:spacing w:val="1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z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lv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b/>
          <w:spacing w:val="1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mei</w:t>
      </w:r>
      <w:proofErr w:type="spellEnd"/>
      <w:r>
        <w:rPr>
          <w:rFonts w:ascii="Calibri" w:eastAsia="Calibri" w:hAnsi="Calibri" w:cs="Calibri"/>
          <w:b/>
          <w:spacing w:val="1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op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b/>
          <w:spacing w:val="1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den</w:t>
      </w:r>
      <w:r>
        <w:rPr>
          <w:rFonts w:ascii="Calibri" w:eastAsia="Calibri" w:hAnsi="Calibri" w:cs="Calibri"/>
          <w:b/>
          <w:sz w:val="22"/>
          <w:szCs w:val="22"/>
        </w:rPr>
        <w:t>ţ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b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it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ă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ă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maţ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il</w:t>
      </w:r>
      <w:r>
        <w:rPr>
          <w:rFonts w:ascii="Calibri" w:eastAsia="Calibri" w:hAnsi="Calibri" w:cs="Calibri"/>
          <w:b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2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ua</w:t>
      </w:r>
      <w:r>
        <w:rPr>
          <w:rFonts w:ascii="Calibri" w:eastAsia="Calibri" w:hAnsi="Calibri" w:cs="Calibri"/>
          <w:b/>
          <w:sz w:val="22"/>
          <w:szCs w:val="22"/>
        </w:rPr>
        <w:t>te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ş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x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14:paraId="4D2C0635" w14:textId="77777777" w:rsidR="006C59EA" w:rsidRDefault="006C59EA">
      <w:pPr>
        <w:spacing w:before="8" w:line="120" w:lineRule="exact"/>
        <w:rPr>
          <w:sz w:val="13"/>
          <w:szCs w:val="13"/>
        </w:rPr>
      </w:pPr>
    </w:p>
    <w:p w14:paraId="2CF71006" w14:textId="77777777" w:rsidR="006C59EA" w:rsidRDefault="006C59EA">
      <w:pPr>
        <w:spacing w:line="200" w:lineRule="exact"/>
      </w:pPr>
    </w:p>
    <w:p w14:paraId="1D2E77D2" w14:textId="77777777" w:rsidR="006C59EA" w:rsidRDefault="006C59EA">
      <w:pPr>
        <w:spacing w:line="200" w:lineRule="exact"/>
      </w:pPr>
    </w:p>
    <w:p w14:paraId="1AB76B43" w14:textId="77777777" w:rsidR="006C59EA" w:rsidRDefault="00FF6681">
      <w:pPr>
        <w:ind w:left="11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end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ă</w:t>
      </w:r>
      <w:proofErr w:type="spellEnd"/>
    </w:p>
    <w:p w14:paraId="5C7067A3" w14:textId="2D7A1AE0" w:rsidR="004564F8" w:rsidRDefault="00FF6681" w:rsidP="004564F8">
      <w:pPr>
        <w:spacing w:line="260" w:lineRule="exact"/>
        <w:ind w:left="39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Se</w:t>
      </w:r>
      <w:r>
        <w:rPr>
          <w:rFonts w:ascii="Calibri" w:eastAsia="Calibri" w:hAnsi="Calibri" w:cs="Calibri"/>
          <w:spacing w:val="20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22"/>
          <w:szCs w:val="22"/>
        </w:rPr>
        <w:t>cere</w:t>
      </w:r>
      <w:proofErr w:type="spellEnd"/>
      <w:r>
        <w:rPr>
          <w:rFonts w:ascii="Calibri" w:eastAsia="Calibri" w:hAnsi="Calibri" w:cs="Calibri"/>
          <w:spacing w:val="21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ez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ltarea</w:t>
      </w:r>
      <w:proofErr w:type="spellEnd"/>
      <w:r>
        <w:rPr>
          <w:rFonts w:ascii="Calibri" w:eastAsia="Calibri" w:hAnsi="Calibri" w:cs="Calibri"/>
          <w:spacing w:val="20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un</w:t>
      </w:r>
      <w:r>
        <w:rPr>
          <w:rFonts w:ascii="Calibri" w:eastAsia="Calibri" w:hAnsi="Calibri" w:cs="Calibri"/>
          <w:position w:val="1"/>
          <w:sz w:val="22"/>
          <w:szCs w:val="22"/>
        </w:rPr>
        <w:t>ei</w:t>
      </w:r>
      <w:proofErr w:type="spellEnd"/>
      <w:r>
        <w:rPr>
          <w:rFonts w:ascii="Calibri" w:eastAsia="Calibri" w:hAnsi="Calibri" w:cs="Calibri"/>
          <w:spacing w:val="20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licatii</w:t>
      </w:r>
      <w:proofErr w:type="spellEnd"/>
      <w:r>
        <w:rPr>
          <w:rFonts w:ascii="Calibri" w:eastAsia="Calibri" w:hAnsi="Calibri" w:cs="Calibri"/>
          <w:spacing w:val="20"/>
          <w:position w:val="1"/>
          <w:sz w:val="22"/>
          <w:szCs w:val="22"/>
        </w:rPr>
        <w:t xml:space="preserve"> </w:t>
      </w:r>
      <w:r w:rsidR="004564F8" w:rsidRPr="004564F8">
        <w:rPr>
          <w:rFonts w:ascii="Calibri" w:eastAsia="Calibri" w:hAnsi="Calibri" w:cs="Calibri"/>
          <w:b/>
          <w:spacing w:val="20"/>
          <w:position w:val="1"/>
          <w:sz w:val="22"/>
          <w:szCs w:val="22"/>
        </w:rPr>
        <w:t xml:space="preserve">desktop de tip </w:t>
      </w:r>
      <w:proofErr w:type="spellStart"/>
      <w:r w:rsidR="004564F8" w:rsidRPr="004564F8">
        <w:rPr>
          <w:rFonts w:ascii="Calibri" w:eastAsia="Calibri" w:hAnsi="Calibri" w:cs="Calibri"/>
          <w:b/>
          <w:spacing w:val="20"/>
          <w:position w:val="1"/>
          <w:sz w:val="22"/>
          <w:szCs w:val="22"/>
        </w:rPr>
        <w:t>consola</w:t>
      </w:r>
      <w:proofErr w:type="spellEnd"/>
      <w:r w:rsidR="004564F8">
        <w:rPr>
          <w:rFonts w:ascii="Calibri" w:eastAsia="Calibri" w:hAnsi="Calibri" w:cs="Calibri"/>
          <w:spacing w:val="20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care</w:t>
      </w:r>
      <w:r>
        <w:rPr>
          <w:rFonts w:ascii="Calibri" w:eastAsia="Calibri" w:hAnsi="Calibri" w:cs="Calibri"/>
          <w:spacing w:val="20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22"/>
          <w:szCs w:val="22"/>
        </w:rPr>
        <w:t>sa</w:t>
      </w:r>
      <w:proofErr w:type="spellEnd"/>
      <w:r>
        <w:rPr>
          <w:rFonts w:ascii="Calibri" w:eastAsia="Calibri" w:hAnsi="Calibri" w:cs="Calibri"/>
          <w:spacing w:val="20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22"/>
          <w:szCs w:val="22"/>
        </w:rPr>
        <w:t>sp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iji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20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tili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z</w:t>
      </w:r>
      <w:r>
        <w:rPr>
          <w:rFonts w:ascii="Calibri" w:eastAsia="Calibri" w:hAnsi="Calibri" w:cs="Calibri"/>
          <w:position w:val="1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rii</w:t>
      </w:r>
      <w:proofErr w:type="spellEnd"/>
      <w:r>
        <w:rPr>
          <w:rFonts w:ascii="Calibri" w:eastAsia="Calibri" w:hAnsi="Calibri" w:cs="Calibri"/>
          <w:spacing w:val="19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in</w:t>
      </w:r>
      <w:r>
        <w:rPr>
          <w:rFonts w:ascii="Calibri" w:eastAsia="Calibri" w:hAnsi="Calibri" w:cs="Calibri"/>
          <w:spacing w:val="19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z</w:t>
      </w:r>
      <w:r>
        <w:rPr>
          <w:rFonts w:ascii="Calibri" w:eastAsia="Calibri" w:hAnsi="Calibri" w:cs="Calibri"/>
          <w:position w:val="1"/>
          <w:sz w:val="22"/>
          <w:szCs w:val="22"/>
        </w:rPr>
        <w:t>ar</w:t>
      </w:r>
      <w:r>
        <w:rPr>
          <w:rFonts w:ascii="Calibri" w:eastAsia="Calibri" w:hAnsi="Calibri" w:cs="Calibri"/>
          <w:spacing w:val="4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19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22"/>
          <w:szCs w:val="22"/>
        </w:rPr>
        <w:t>efic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enta</w:t>
      </w:r>
      <w:proofErr w:type="spellEnd"/>
      <w:r>
        <w:rPr>
          <w:rFonts w:ascii="Calibri" w:eastAsia="Calibri" w:hAnsi="Calibri" w:cs="Calibri"/>
          <w:spacing w:val="20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19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pu</w:t>
      </w:r>
      <w:r>
        <w:rPr>
          <w:rFonts w:ascii="Calibri" w:eastAsia="Calibri" w:hAnsi="Calibri" w:cs="Calibri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pacing w:val="19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22"/>
          <w:szCs w:val="22"/>
        </w:rPr>
        <w:t>si</w:t>
      </w:r>
      <w:proofErr w:type="spellEnd"/>
      <w:r>
        <w:rPr>
          <w:rFonts w:ascii="Calibri" w:eastAsia="Calibri" w:hAnsi="Calibri" w:cs="Calibri"/>
          <w:spacing w:val="19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19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22"/>
          <w:szCs w:val="22"/>
        </w:rPr>
        <w:t>relatiil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proofErr w:type="spellEnd"/>
      <w:r w:rsidR="004564F8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ciale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4065CCE1" w14:textId="7FCB5916" w:rsidR="004564F8" w:rsidRDefault="004564F8" w:rsidP="004564F8">
      <w:pPr>
        <w:spacing w:line="260" w:lineRule="exact"/>
        <w:ind w:left="395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Aplicatia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este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pornita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prin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intermediul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unui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fisier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executabil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dupa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care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fiecare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utilizator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isi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introduce username-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ul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parola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.</w:t>
      </w:r>
    </w:p>
    <w:p w14:paraId="0F6FC235" w14:textId="224C1939" w:rsidR="006C59EA" w:rsidRDefault="00FF6681" w:rsidP="004564F8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licatia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urma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tat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14:paraId="4D7A2998" w14:textId="77777777" w:rsidR="006C59EA" w:rsidRDefault="00FF6681">
      <w:pPr>
        <w:ind w:left="29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garea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cte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adresa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ele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adresa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14:paraId="629A8ADA" w14:textId="77777777" w:rsidR="006C59EA" w:rsidRDefault="00FF6681">
      <w:pPr>
        <w:ind w:left="23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ii.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area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scrie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a,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tac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>);</w:t>
      </w:r>
    </w:p>
    <w:p w14:paraId="5DCDB6D8" w14:textId="08DD4C2F" w:rsidR="006C59EA" w:rsidRDefault="00FF6681">
      <w:pPr>
        <w:ind w:left="395" w:right="143" w:hanging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iii.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enerarea</w:t>
      </w:r>
      <w:proofErr w:type="spellEnd"/>
      <w:r>
        <w:rPr>
          <w:rFonts w:ascii="Calibri" w:eastAsia="Calibri" w:hAnsi="Calibri" w:cs="Calibri"/>
          <w:spacing w:val="4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unu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proofErr w:type="spellEnd"/>
      <w:r>
        <w:rPr>
          <w:rFonts w:ascii="Calibri" w:eastAsia="Calibri" w:hAnsi="Calibri" w:cs="Calibri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acti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tatile</w:t>
      </w:r>
      <w:proofErr w:type="spellEnd"/>
      <w:r>
        <w:rPr>
          <w:rFonts w:ascii="Calibri" w:eastAsia="Calibri" w:hAnsi="Calibri" w:cs="Calibri"/>
          <w:spacing w:val="4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tili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ser,</w:t>
      </w:r>
      <w:r>
        <w:rPr>
          <w:rFonts w:ascii="Calibri" w:eastAsia="Calibri" w:hAnsi="Calibri" w:cs="Calibri"/>
          <w:spacing w:val="4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la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ita</w:t>
      </w:r>
      <w:proofErr w:type="spellEnd"/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a,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dup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31D8E993" w14:textId="09A60719" w:rsidR="004564F8" w:rsidRDefault="004564F8">
      <w:pPr>
        <w:ind w:left="395" w:right="143" w:hanging="206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De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asemenea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un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utilizator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mai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poate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z w:val="22"/>
          <w:szCs w:val="22"/>
        </w:rPr>
        <w:t>sa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:</w:t>
      </w:r>
      <w:proofErr w:type="gramEnd"/>
    </w:p>
    <w:p w14:paraId="416AF6BD" w14:textId="0A1EDC56" w:rsidR="004564F8" w:rsidRDefault="004564F8" w:rsidP="004564F8">
      <w:pPr>
        <w:pStyle w:val="ListParagraph"/>
        <w:numPr>
          <w:ilvl w:val="0"/>
          <w:numId w:val="2"/>
        </w:numPr>
        <w:ind w:right="143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Amane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ora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inceput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a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unei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activitati</w:t>
      </w:r>
      <w:proofErr w:type="spellEnd"/>
    </w:p>
    <w:p w14:paraId="5CF78C3B" w14:textId="1AD33A6E" w:rsidR="004564F8" w:rsidRDefault="004564F8" w:rsidP="004564F8">
      <w:pPr>
        <w:pStyle w:val="ListParagraph"/>
        <w:numPr>
          <w:ilvl w:val="0"/>
          <w:numId w:val="2"/>
        </w:numPr>
        <w:ind w:right="143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Anuleze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o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activitate</w:t>
      </w:r>
      <w:proofErr w:type="spellEnd"/>
    </w:p>
    <w:p w14:paraId="34754F00" w14:textId="77777777" w:rsidR="00F243BE" w:rsidRDefault="00F243BE" w:rsidP="00F243BE">
      <w:pPr>
        <w:pStyle w:val="ListParagraph"/>
        <w:ind w:left="909" w:right="143"/>
        <w:rPr>
          <w:rFonts w:ascii="Calibri" w:eastAsia="Calibri" w:hAnsi="Calibri" w:cs="Calibri"/>
          <w:b/>
          <w:sz w:val="22"/>
          <w:szCs w:val="22"/>
        </w:rPr>
      </w:pPr>
    </w:p>
    <w:p w14:paraId="69121E0F" w14:textId="18CCEFC8" w:rsidR="00F243BE" w:rsidRDefault="00F243BE" w:rsidP="00F243BE">
      <w:pPr>
        <w:ind w:left="189" w:right="143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Fiecare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functionalitate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are un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numar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atasat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in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interfata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tip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consola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unde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utilizatorul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poate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tasta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acel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numar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respectiv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.</w:t>
      </w:r>
    </w:p>
    <w:p w14:paraId="0917825C" w14:textId="65F0A776" w:rsidR="00F243BE" w:rsidRDefault="00F243BE" w:rsidP="00F243BE">
      <w:pPr>
        <w:ind w:left="189" w:right="143"/>
        <w:rPr>
          <w:rFonts w:ascii="Calibri" w:eastAsia="Calibri" w:hAnsi="Calibri" w:cs="Calibri"/>
          <w:b/>
          <w:sz w:val="22"/>
          <w:szCs w:val="22"/>
        </w:rPr>
      </w:pPr>
    </w:p>
    <w:p w14:paraId="5C5541DE" w14:textId="6B35F0B2" w:rsidR="00F243BE" w:rsidRPr="00F243BE" w:rsidRDefault="00F243BE" w:rsidP="00F243BE">
      <w:pPr>
        <w:ind w:left="189" w:right="143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Pentru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a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inchide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aplicatia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utilizatorul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tasteaza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numarul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FF6681">
        <w:rPr>
          <w:rFonts w:ascii="Calibri" w:eastAsia="Calibri" w:hAnsi="Calibri" w:cs="Calibri"/>
          <w:b/>
          <w:sz w:val="22"/>
          <w:szCs w:val="22"/>
        </w:rPr>
        <w:t xml:space="preserve">correspondent </w:t>
      </w:r>
      <w:proofErr w:type="spellStart"/>
      <w:r w:rsidR="00FF6681">
        <w:rPr>
          <w:rFonts w:ascii="Calibri" w:eastAsia="Calibri" w:hAnsi="Calibri" w:cs="Calibri"/>
          <w:b/>
          <w:sz w:val="22"/>
          <w:szCs w:val="22"/>
        </w:rPr>
        <w:t>optiunii</w:t>
      </w:r>
      <w:proofErr w:type="spellEnd"/>
      <w:r w:rsidR="00FF6681">
        <w:rPr>
          <w:rFonts w:ascii="Calibri" w:eastAsia="Calibri" w:hAnsi="Calibri" w:cs="Calibri"/>
          <w:b/>
          <w:sz w:val="22"/>
          <w:szCs w:val="22"/>
        </w:rPr>
        <w:t xml:space="preserve"> de </w:t>
      </w:r>
      <w:proofErr w:type="spellStart"/>
      <w:r w:rsidR="00FF6681">
        <w:rPr>
          <w:rFonts w:ascii="Calibri" w:eastAsia="Calibri" w:hAnsi="Calibri" w:cs="Calibri"/>
          <w:b/>
          <w:sz w:val="22"/>
          <w:szCs w:val="22"/>
        </w:rPr>
        <w:t>iesire</w:t>
      </w:r>
      <w:proofErr w:type="spellEnd"/>
      <w:r w:rsidR="00FF6681">
        <w:rPr>
          <w:rFonts w:ascii="Calibri" w:eastAsia="Calibri" w:hAnsi="Calibri" w:cs="Calibri"/>
          <w:b/>
          <w:sz w:val="22"/>
          <w:szCs w:val="22"/>
        </w:rPr>
        <w:t xml:space="preserve"> (Exit).</w:t>
      </w:r>
      <w:bookmarkStart w:id="0" w:name="_GoBack"/>
      <w:bookmarkEnd w:id="0"/>
    </w:p>
    <w:p w14:paraId="6F06E823" w14:textId="26383B7D" w:rsidR="004564F8" w:rsidRPr="004564F8" w:rsidRDefault="004564F8" w:rsidP="004564F8">
      <w:pPr>
        <w:ind w:left="189" w:right="143"/>
        <w:rPr>
          <w:rFonts w:ascii="Calibri" w:eastAsia="Calibri" w:hAnsi="Calibri" w:cs="Calibri"/>
          <w:b/>
          <w:sz w:val="22"/>
          <w:szCs w:val="22"/>
        </w:rPr>
      </w:pPr>
    </w:p>
    <w:p w14:paraId="37EC5AA8" w14:textId="77777777" w:rsidR="006C59EA" w:rsidRDefault="006C59EA">
      <w:pPr>
        <w:spacing w:before="10" w:line="120" w:lineRule="exact"/>
        <w:rPr>
          <w:sz w:val="12"/>
          <w:szCs w:val="12"/>
        </w:rPr>
      </w:pPr>
    </w:p>
    <w:p w14:paraId="015E9EE0" w14:textId="77777777" w:rsidR="006C59EA" w:rsidRDefault="006C59EA">
      <w:pPr>
        <w:spacing w:line="200" w:lineRule="exact"/>
      </w:pPr>
    </w:p>
    <w:p w14:paraId="2601A190" w14:textId="77777777" w:rsidR="006C59EA" w:rsidRDefault="006C59EA">
      <w:pPr>
        <w:spacing w:line="200" w:lineRule="exact"/>
      </w:pPr>
    </w:p>
    <w:p w14:paraId="279FCEE8" w14:textId="77777777" w:rsidR="006C59EA" w:rsidRDefault="006C59EA">
      <w:pPr>
        <w:spacing w:line="200" w:lineRule="exact"/>
      </w:pPr>
    </w:p>
    <w:p w14:paraId="38D16519" w14:textId="77777777" w:rsidR="006C59EA" w:rsidRDefault="006C59EA">
      <w:pPr>
        <w:spacing w:line="200" w:lineRule="exact"/>
      </w:pPr>
    </w:p>
    <w:p w14:paraId="542044DD" w14:textId="77777777" w:rsidR="006C59EA" w:rsidRDefault="006C59EA">
      <w:pPr>
        <w:spacing w:line="200" w:lineRule="exact"/>
      </w:pPr>
    </w:p>
    <w:p w14:paraId="74FEAD18" w14:textId="77777777" w:rsidR="006C59EA" w:rsidRDefault="006C59EA">
      <w:pPr>
        <w:spacing w:line="200" w:lineRule="exact"/>
      </w:pPr>
    </w:p>
    <w:p w14:paraId="6943779D" w14:textId="77777777" w:rsidR="006C59EA" w:rsidRDefault="006C59EA">
      <w:pPr>
        <w:spacing w:line="200" w:lineRule="exact"/>
      </w:pPr>
    </w:p>
    <w:p w14:paraId="5C50B2A7" w14:textId="77777777" w:rsidR="006C59EA" w:rsidRDefault="006C59EA">
      <w:pPr>
        <w:spacing w:line="200" w:lineRule="exact"/>
      </w:pPr>
    </w:p>
    <w:p w14:paraId="1EE28ABC" w14:textId="77777777" w:rsidR="006C59EA" w:rsidRDefault="006C59EA">
      <w:pPr>
        <w:spacing w:line="200" w:lineRule="exact"/>
      </w:pPr>
    </w:p>
    <w:p w14:paraId="73F10E82" w14:textId="77777777" w:rsidR="006C59EA" w:rsidRDefault="006C59EA">
      <w:pPr>
        <w:spacing w:line="200" w:lineRule="exact"/>
      </w:pPr>
    </w:p>
    <w:p w14:paraId="01C6849F" w14:textId="77777777" w:rsidR="006C59EA" w:rsidRDefault="006C59EA">
      <w:pPr>
        <w:spacing w:line="200" w:lineRule="exact"/>
      </w:pPr>
    </w:p>
    <w:p w14:paraId="37DA70C0" w14:textId="77777777" w:rsidR="006C59EA" w:rsidRDefault="006C59EA">
      <w:pPr>
        <w:spacing w:line="200" w:lineRule="exact"/>
      </w:pPr>
    </w:p>
    <w:p w14:paraId="522436F0" w14:textId="77777777" w:rsidR="006C59EA" w:rsidRDefault="006C59EA">
      <w:pPr>
        <w:spacing w:line="200" w:lineRule="exact"/>
      </w:pPr>
    </w:p>
    <w:p w14:paraId="525C8714" w14:textId="77777777" w:rsidR="006C59EA" w:rsidRDefault="006C59EA">
      <w:pPr>
        <w:spacing w:line="200" w:lineRule="exact"/>
      </w:pPr>
    </w:p>
    <w:p w14:paraId="42B6E7B4" w14:textId="77777777" w:rsidR="006C59EA" w:rsidRDefault="006C59EA">
      <w:pPr>
        <w:spacing w:line="200" w:lineRule="exact"/>
      </w:pPr>
    </w:p>
    <w:p w14:paraId="7DE3AB45" w14:textId="77777777" w:rsidR="006C59EA" w:rsidRDefault="006C59EA">
      <w:pPr>
        <w:spacing w:line="200" w:lineRule="exact"/>
      </w:pPr>
    </w:p>
    <w:p w14:paraId="222E6FD4" w14:textId="77777777" w:rsidR="006C59EA" w:rsidRDefault="006C59EA">
      <w:pPr>
        <w:spacing w:line="200" w:lineRule="exact"/>
      </w:pPr>
    </w:p>
    <w:p w14:paraId="6A84D1EF" w14:textId="77777777" w:rsidR="006C59EA" w:rsidRDefault="006C59EA">
      <w:pPr>
        <w:spacing w:line="200" w:lineRule="exact"/>
      </w:pPr>
    </w:p>
    <w:p w14:paraId="0476A754" w14:textId="77777777" w:rsidR="006C59EA" w:rsidRDefault="006C59EA">
      <w:pPr>
        <w:spacing w:line="200" w:lineRule="exact"/>
      </w:pPr>
    </w:p>
    <w:p w14:paraId="56FDEB66" w14:textId="77777777" w:rsidR="006C59EA" w:rsidRDefault="006C59EA">
      <w:pPr>
        <w:spacing w:line="200" w:lineRule="exact"/>
      </w:pPr>
    </w:p>
    <w:p w14:paraId="663C967F" w14:textId="77777777" w:rsidR="006C59EA" w:rsidRDefault="006C59EA">
      <w:pPr>
        <w:spacing w:line="200" w:lineRule="exact"/>
      </w:pPr>
    </w:p>
    <w:p w14:paraId="3D667C4D" w14:textId="77777777" w:rsidR="006C59EA" w:rsidRDefault="006C59EA">
      <w:pPr>
        <w:spacing w:line="200" w:lineRule="exact"/>
      </w:pPr>
    </w:p>
    <w:p w14:paraId="1FBB5A9C" w14:textId="77777777" w:rsidR="006C59EA" w:rsidRDefault="006C59EA">
      <w:pPr>
        <w:spacing w:line="200" w:lineRule="exact"/>
      </w:pPr>
    </w:p>
    <w:p w14:paraId="718FD4D5" w14:textId="77777777" w:rsidR="006C59EA" w:rsidRDefault="006C59EA">
      <w:pPr>
        <w:spacing w:line="200" w:lineRule="exact"/>
      </w:pPr>
    </w:p>
    <w:p w14:paraId="35E4D821" w14:textId="77777777" w:rsidR="006C59EA" w:rsidRDefault="006C59EA">
      <w:pPr>
        <w:spacing w:line="200" w:lineRule="exact"/>
      </w:pPr>
    </w:p>
    <w:p w14:paraId="2744416E" w14:textId="77777777" w:rsidR="006C59EA" w:rsidRDefault="006C59EA">
      <w:pPr>
        <w:spacing w:line="200" w:lineRule="exact"/>
      </w:pPr>
    </w:p>
    <w:p w14:paraId="008EF1D5" w14:textId="77777777" w:rsidR="006C59EA" w:rsidRDefault="006C59EA">
      <w:pPr>
        <w:spacing w:line="200" w:lineRule="exact"/>
      </w:pPr>
    </w:p>
    <w:p w14:paraId="06E015D4" w14:textId="77777777" w:rsidR="006C59EA" w:rsidRDefault="006C59EA">
      <w:pPr>
        <w:spacing w:line="200" w:lineRule="exact"/>
      </w:pPr>
    </w:p>
    <w:p w14:paraId="5DB22840" w14:textId="77777777" w:rsidR="006C59EA" w:rsidRDefault="006C59EA">
      <w:pPr>
        <w:spacing w:line="200" w:lineRule="exact"/>
      </w:pPr>
    </w:p>
    <w:p w14:paraId="16BF1A79" w14:textId="77777777" w:rsidR="006C59EA" w:rsidRDefault="006C59EA">
      <w:pPr>
        <w:spacing w:line="200" w:lineRule="exact"/>
      </w:pPr>
    </w:p>
    <w:p w14:paraId="3C674F73" w14:textId="77777777" w:rsidR="006C59EA" w:rsidRDefault="006C59EA">
      <w:pPr>
        <w:spacing w:line="200" w:lineRule="exact"/>
      </w:pPr>
    </w:p>
    <w:p w14:paraId="625FD128" w14:textId="77777777" w:rsidR="006C59EA" w:rsidRDefault="006C59EA">
      <w:pPr>
        <w:spacing w:line="200" w:lineRule="exact"/>
      </w:pPr>
    </w:p>
    <w:p w14:paraId="10E7D855" w14:textId="77777777" w:rsidR="006C59EA" w:rsidRDefault="006C59EA">
      <w:pPr>
        <w:spacing w:line="200" w:lineRule="exact"/>
      </w:pPr>
    </w:p>
    <w:p w14:paraId="2962DE77" w14:textId="77777777" w:rsidR="006C59EA" w:rsidRDefault="006C59EA">
      <w:pPr>
        <w:spacing w:line="200" w:lineRule="exact"/>
      </w:pPr>
    </w:p>
    <w:p w14:paraId="50FD4DCD" w14:textId="77777777" w:rsidR="006C59EA" w:rsidRDefault="006C59EA">
      <w:pPr>
        <w:spacing w:line="200" w:lineRule="exact"/>
      </w:pPr>
    </w:p>
    <w:p w14:paraId="209E91C2" w14:textId="77777777" w:rsidR="006C59EA" w:rsidRDefault="006C59EA">
      <w:pPr>
        <w:spacing w:line="200" w:lineRule="exact"/>
      </w:pPr>
    </w:p>
    <w:p w14:paraId="7E4A829C" w14:textId="77777777" w:rsidR="006C59EA" w:rsidRDefault="006C59EA">
      <w:pPr>
        <w:spacing w:line="200" w:lineRule="exact"/>
      </w:pPr>
    </w:p>
    <w:p w14:paraId="0B819149" w14:textId="77777777" w:rsidR="006C59EA" w:rsidRDefault="006C59EA">
      <w:pPr>
        <w:spacing w:line="200" w:lineRule="exact"/>
      </w:pPr>
    </w:p>
    <w:p w14:paraId="04AF65AE" w14:textId="77777777" w:rsidR="006C59EA" w:rsidRDefault="006C59EA">
      <w:pPr>
        <w:spacing w:line="200" w:lineRule="exact"/>
      </w:pPr>
    </w:p>
    <w:p w14:paraId="57DC749D" w14:textId="77777777" w:rsidR="006C59EA" w:rsidRDefault="006C59EA">
      <w:pPr>
        <w:spacing w:line="200" w:lineRule="exact"/>
      </w:pPr>
    </w:p>
    <w:p w14:paraId="3F7291E9" w14:textId="77777777" w:rsidR="006C59EA" w:rsidRDefault="006C59EA">
      <w:pPr>
        <w:spacing w:line="200" w:lineRule="exact"/>
      </w:pPr>
    </w:p>
    <w:p w14:paraId="2954808C" w14:textId="77777777" w:rsidR="006C59EA" w:rsidRDefault="006C59EA">
      <w:pPr>
        <w:spacing w:line="200" w:lineRule="exact"/>
      </w:pPr>
    </w:p>
    <w:p w14:paraId="29D439BA" w14:textId="77777777" w:rsidR="006C59EA" w:rsidRDefault="006C59EA">
      <w:pPr>
        <w:spacing w:line="200" w:lineRule="exact"/>
      </w:pPr>
    </w:p>
    <w:p w14:paraId="4DB75742" w14:textId="77777777" w:rsidR="006C59EA" w:rsidRDefault="006C59EA">
      <w:pPr>
        <w:spacing w:line="200" w:lineRule="exact"/>
      </w:pPr>
    </w:p>
    <w:p w14:paraId="0D9B4BC8" w14:textId="77777777" w:rsidR="006C59EA" w:rsidRDefault="006C59EA">
      <w:pPr>
        <w:spacing w:line="200" w:lineRule="exact"/>
      </w:pPr>
    </w:p>
    <w:p w14:paraId="19B6F21A" w14:textId="77777777" w:rsidR="006C59EA" w:rsidRDefault="006C59EA">
      <w:pPr>
        <w:spacing w:line="200" w:lineRule="exact"/>
      </w:pPr>
    </w:p>
    <w:p w14:paraId="1A729D00" w14:textId="77777777" w:rsidR="006C59EA" w:rsidRDefault="006C59EA">
      <w:pPr>
        <w:spacing w:line="200" w:lineRule="exact"/>
      </w:pPr>
    </w:p>
    <w:p w14:paraId="39FDBC67" w14:textId="77777777" w:rsidR="006C59EA" w:rsidRDefault="006C59EA">
      <w:pPr>
        <w:spacing w:line="200" w:lineRule="exact"/>
      </w:pPr>
    </w:p>
    <w:p w14:paraId="5631861F" w14:textId="77777777" w:rsidR="006C59EA" w:rsidRDefault="006C59EA">
      <w:pPr>
        <w:spacing w:line="200" w:lineRule="exact"/>
      </w:pPr>
    </w:p>
    <w:p w14:paraId="44F330C6" w14:textId="77777777" w:rsidR="006C59EA" w:rsidRDefault="006C59EA">
      <w:pPr>
        <w:spacing w:line="200" w:lineRule="exact"/>
      </w:pPr>
    </w:p>
    <w:p w14:paraId="40A2E9C8" w14:textId="77777777" w:rsidR="006C59EA" w:rsidRDefault="006C59EA">
      <w:pPr>
        <w:spacing w:line="200" w:lineRule="exact"/>
      </w:pPr>
    </w:p>
    <w:p w14:paraId="44EF6CEE" w14:textId="77777777" w:rsidR="006C59EA" w:rsidRDefault="006C59EA">
      <w:pPr>
        <w:spacing w:line="200" w:lineRule="exact"/>
      </w:pPr>
    </w:p>
    <w:p w14:paraId="3032C70B" w14:textId="77777777" w:rsidR="006C59EA" w:rsidRDefault="006C59EA">
      <w:pPr>
        <w:spacing w:line="200" w:lineRule="exact"/>
      </w:pPr>
    </w:p>
    <w:p w14:paraId="270AD002" w14:textId="77777777" w:rsidR="006C59EA" w:rsidRDefault="006C59EA">
      <w:pPr>
        <w:spacing w:line="200" w:lineRule="exact"/>
      </w:pPr>
    </w:p>
    <w:p w14:paraId="64DA9C7D" w14:textId="77777777" w:rsidR="006C59EA" w:rsidRDefault="00FF6681">
      <w:pPr>
        <w:spacing w:before="16"/>
        <w:ind w:left="112"/>
        <w:rPr>
          <w:rFonts w:ascii="Calibri" w:eastAsia="Calibri" w:hAnsi="Calibri" w:cs="Calibri"/>
          <w:sz w:val="22"/>
          <w:szCs w:val="22"/>
        </w:rPr>
      </w:pPr>
      <w:hyperlink r:id="rId5"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w.</w:t>
        </w:r>
        <w:r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s.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ubb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cl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u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j.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~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cr</w:t>
        </w:r>
        <w:r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tu</w:t>
        </w:r>
        <w:r>
          <w:rPr>
            <w:rFonts w:ascii="Calibri" w:eastAsia="Calibri" w:hAnsi="Calibri" w:cs="Calibri"/>
            <w:color w:val="0000FF"/>
            <w:sz w:val="22"/>
            <w:szCs w:val="22"/>
          </w:rPr>
          <w:t xml:space="preserve">                                                                                                                                                           </w:t>
        </w:r>
        <w:r>
          <w:rPr>
            <w:rFonts w:ascii="Calibri" w:eastAsia="Calibri" w:hAnsi="Calibri" w:cs="Calibri"/>
            <w:color w:val="0000FF"/>
            <w:spacing w:val="9"/>
            <w:sz w:val="22"/>
            <w:szCs w:val="22"/>
          </w:rPr>
          <w:t xml:space="preserve"> 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>1</w:t>
        </w:r>
      </w:hyperlink>
    </w:p>
    <w:sectPr w:rsidR="006C59EA">
      <w:type w:val="continuous"/>
      <w:pgSz w:w="11920" w:h="16860"/>
      <w:pgMar w:top="6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96817"/>
    <w:multiLevelType w:val="multilevel"/>
    <w:tmpl w:val="F91E99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9775A7A"/>
    <w:multiLevelType w:val="hybridMultilevel"/>
    <w:tmpl w:val="89481EE4"/>
    <w:lvl w:ilvl="0" w:tplc="2D2423E0">
      <w:start w:val="1"/>
      <w:numFmt w:val="lowerRoman"/>
      <w:lvlText w:val="%1."/>
      <w:lvlJc w:val="left"/>
      <w:pPr>
        <w:ind w:left="90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9" w:hanging="360"/>
      </w:pPr>
    </w:lvl>
    <w:lvl w:ilvl="2" w:tplc="0409001B" w:tentative="1">
      <w:start w:val="1"/>
      <w:numFmt w:val="lowerRoman"/>
      <w:lvlText w:val="%3."/>
      <w:lvlJc w:val="right"/>
      <w:pPr>
        <w:ind w:left="1989" w:hanging="180"/>
      </w:pPr>
    </w:lvl>
    <w:lvl w:ilvl="3" w:tplc="0409000F" w:tentative="1">
      <w:start w:val="1"/>
      <w:numFmt w:val="decimal"/>
      <w:lvlText w:val="%4."/>
      <w:lvlJc w:val="left"/>
      <w:pPr>
        <w:ind w:left="2709" w:hanging="360"/>
      </w:pPr>
    </w:lvl>
    <w:lvl w:ilvl="4" w:tplc="04090019" w:tentative="1">
      <w:start w:val="1"/>
      <w:numFmt w:val="lowerLetter"/>
      <w:lvlText w:val="%5."/>
      <w:lvlJc w:val="left"/>
      <w:pPr>
        <w:ind w:left="3429" w:hanging="360"/>
      </w:pPr>
    </w:lvl>
    <w:lvl w:ilvl="5" w:tplc="0409001B" w:tentative="1">
      <w:start w:val="1"/>
      <w:numFmt w:val="lowerRoman"/>
      <w:lvlText w:val="%6."/>
      <w:lvlJc w:val="right"/>
      <w:pPr>
        <w:ind w:left="4149" w:hanging="180"/>
      </w:pPr>
    </w:lvl>
    <w:lvl w:ilvl="6" w:tplc="0409000F" w:tentative="1">
      <w:start w:val="1"/>
      <w:numFmt w:val="decimal"/>
      <w:lvlText w:val="%7."/>
      <w:lvlJc w:val="left"/>
      <w:pPr>
        <w:ind w:left="4869" w:hanging="360"/>
      </w:pPr>
    </w:lvl>
    <w:lvl w:ilvl="7" w:tplc="04090019" w:tentative="1">
      <w:start w:val="1"/>
      <w:numFmt w:val="lowerLetter"/>
      <w:lvlText w:val="%8."/>
      <w:lvlJc w:val="left"/>
      <w:pPr>
        <w:ind w:left="5589" w:hanging="360"/>
      </w:pPr>
    </w:lvl>
    <w:lvl w:ilvl="8" w:tplc="0409001B" w:tentative="1">
      <w:start w:val="1"/>
      <w:numFmt w:val="lowerRoman"/>
      <w:lvlText w:val="%9."/>
      <w:lvlJc w:val="right"/>
      <w:pPr>
        <w:ind w:left="630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9EA"/>
    <w:rsid w:val="000D6663"/>
    <w:rsid w:val="004564F8"/>
    <w:rsid w:val="006C59EA"/>
    <w:rsid w:val="00F243BE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FFC6"/>
  <w15:docId w15:val="{C903052F-1928-4DE6-95F4-277850CB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56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ubbcluj.ro/~cret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Galambosi Norbert</cp:lastModifiedBy>
  <cp:revision>4</cp:revision>
  <dcterms:created xsi:type="dcterms:W3CDTF">2018-03-11T19:40:00Z</dcterms:created>
  <dcterms:modified xsi:type="dcterms:W3CDTF">2018-03-11T19:51:00Z</dcterms:modified>
</cp:coreProperties>
</file>